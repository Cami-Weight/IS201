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E4F0" w14:textId="2C5B1376" w:rsidR="005F5E4E" w:rsidRPr="00D00875" w:rsidRDefault="00445BDF" w:rsidP="004E4827">
      <w:pPr>
        <w:tabs>
          <w:tab w:val="right" w:pos="10800"/>
        </w:tabs>
        <w:jc w:val="center"/>
        <w:rPr>
          <w:rFonts w:ascii="Cambria" w:hAnsi="Cambria"/>
          <w:sz w:val="48"/>
          <w:szCs w:val="48"/>
        </w:rPr>
      </w:pPr>
      <w:r w:rsidRPr="00D00875">
        <w:rPr>
          <w:rFonts w:ascii="Cambria" w:hAnsi="Cambria"/>
          <w:b/>
          <w:spacing w:val="-7"/>
          <w:position w:val="-1"/>
          <w:sz w:val="48"/>
          <w:szCs w:val="48"/>
        </w:rPr>
        <w:t xml:space="preserve">Cami </w:t>
      </w:r>
      <w:r w:rsidRPr="00D00875">
        <w:rPr>
          <w:rFonts w:ascii="Cambria" w:hAnsi="Cambria"/>
          <w:b/>
          <w:w w:val="99"/>
          <w:position w:val="-1"/>
          <w:sz w:val="48"/>
          <w:szCs w:val="48"/>
        </w:rPr>
        <w:t>Weight</w:t>
      </w:r>
    </w:p>
    <w:p w14:paraId="7F63137F" w14:textId="15B6FB3A" w:rsidR="005F5E4E" w:rsidRPr="00C2304A" w:rsidRDefault="009E5FCA" w:rsidP="004E4827">
      <w:pPr>
        <w:tabs>
          <w:tab w:val="right" w:pos="10800"/>
        </w:tabs>
        <w:jc w:val="center"/>
        <w:rPr>
          <w:rFonts w:ascii="Cambria" w:hAnsi="Cambria"/>
          <w:sz w:val="22"/>
          <w:szCs w:val="22"/>
        </w:rPr>
      </w:pPr>
      <w:r w:rsidRPr="00C2304A">
        <w:rPr>
          <w:rFonts w:ascii="Cambria" w:hAnsi="Cambria"/>
          <w:spacing w:val="-1"/>
          <w:sz w:val="22"/>
          <w:szCs w:val="22"/>
        </w:rPr>
        <w:t>(</w:t>
      </w:r>
      <w:r w:rsidR="00445BDF">
        <w:rPr>
          <w:rFonts w:ascii="Cambria" w:hAnsi="Cambria"/>
          <w:sz w:val="22"/>
          <w:szCs w:val="22"/>
        </w:rPr>
        <w:t>435</w:t>
      </w:r>
      <w:r w:rsidRPr="00C2304A">
        <w:rPr>
          <w:rFonts w:ascii="Cambria" w:hAnsi="Cambria"/>
          <w:sz w:val="22"/>
          <w:szCs w:val="22"/>
        </w:rPr>
        <w:t>)</w:t>
      </w:r>
      <w:r w:rsidRPr="00C2304A">
        <w:rPr>
          <w:rFonts w:ascii="Cambria" w:hAnsi="Cambria"/>
          <w:spacing w:val="-1"/>
          <w:sz w:val="22"/>
          <w:szCs w:val="22"/>
        </w:rPr>
        <w:t xml:space="preserve"> </w:t>
      </w:r>
      <w:r w:rsidR="00445BDF">
        <w:rPr>
          <w:rFonts w:ascii="Cambria" w:hAnsi="Cambria"/>
          <w:sz w:val="22"/>
          <w:szCs w:val="22"/>
        </w:rPr>
        <w:t>215-</w:t>
      </w:r>
      <w:r w:rsidR="00445BDF">
        <w:rPr>
          <w:rFonts w:ascii="Cambria" w:hAnsi="Cambria"/>
          <w:spacing w:val="-1"/>
          <w:sz w:val="22"/>
          <w:szCs w:val="22"/>
        </w:rPr>
        <w:t>66</w:t>
      </w:r>
      <w:r w:rsidRPr="00C2304A">
        <w:rPr>
          <w:rFonts w:ascii="Cambria" w:hAnsi="Cambria"/>
          <w:sz w:val="22"/>
          <w:szCs w:val="22"/>
        </w:rPr>
        <w:t>5</w:t>
      </w:r>
      <w:r w:rsidRPr="00C2304A">
        <w:rPr>
          <w:rFonts w:ascii="Cambria" w:hAnsi="Cambria"/>
          <w:spacing w:val="2"/>
          <w:sz w:val="22"/>
          <w:szCs w:val="22"/>
        </w:rPr>
        <w:t>5</w:t>
      </w:r>
      <w:r w:rsidR="00106428" w:rsidRPr="00C2304A">
        <w:rPr>
          <w:rFonts w:ascii="Cambria" w:hAnsi="Cambria"/>
          <w:spacing w:val="2"/>
          <w:sz w:val="22"/>
          <w:szCs w:val="22"/>
        </w:rPr>
        <w:t xml:space="preserve"> • </w:t>
      </w:r>
      <w:r w:rsidR="0057585B" w:rsidRPr="0057585B">
        <w:rPr>
          <w:rFonts w:ascii="Cambria" w:hAnsi="Cambria"/>
          <w:sz w:val="22"/>
          <w:szCs w:val="22"/>
        </w:rPr>
        <w:t>camimwei@byu.edu</w:t>
      </w:r>
      <w:r w:rsidR="0057585B">
        <w:rPr>
          <w:rFonts w:ascii="Cambria" w:hAnsi="Cambria"/>
          <w:sz w:val="22"/>
          <w:szCs w:val="22"/>
        </w:rPr>
        <w:t xml:space="preserve"> </w:t>
      </w:r>
      <w:r w:rsidR="0057585B" w:rsidRPr="00C2304A">
        <w:rPr>
          <w:rFonts w:ascii="Cambria" w:hAnsi="Cambria"/>
          <w:spacing w:val="2"/>
          <w:sz w:val="22"/>
          <w:szCs w:val="22"/>
        </w:rPr>
        <w:t>•</w:t>
      </w:r>
      <w:r w:rsidR="0057585B">
        <w:rPr>
          <w:rFonts w:ascii="Cambria" w:hAnsi="Cambria"/>
          <w:spacing w:val="2"/>
          <w:sz w:val="22"/>
          <w:szCs w:val="22"/>
        </w:rPr>
        <w:t xml:space="preserve"> </w:t>
      </w:r>
      <w:r w:rsidR="00137386">
        <w:rPr>
          <w:rFonts w:ascii="Cambria" w:hAnsi="Cambria"/>
          <w:spacing w:val="2"/>
          <w:sz w:val="22"/>
          <w:szCs w:val="22"/>
        </w:rPr>
        <w:t>LinkedIn.com/</w:t>
      </w:r>
      <w:proofErr w:type="spellStart"/>
      <w:r w:rsidR="00137386">
        <w:rPr>
          <w:rFonts w:ascii="Cambria" w:hAnsi="Cambria"/>
          <w:spacing w:val="2"/>
          <w:sz w:val="22"/>
          <w:szCs w:val="22"/>
        </w:rPr>
        <w:t>camiweight</w:t>
      </w:r>
      <w:proofErr w:type="spellEnd"/>
    </w:p>
    <w:p w14:paraId="1F253A6B" w14:textId="0FD6F703" w:rsidR="00106428" w:rsidRPr="00C2304A" w:rsidRDefault="009E5FCA" w:rsidP="009B609F">
      <w:pPr>
        <w:pStyle w:val="Heading1"/>
        <w:tabs>
          <w:tab w:val="left" w:pos="360"/>
        </w:tabs>
        <w:rPr>
          <w:rFonts w:ascii="Cambria" w:hAnsi="Cambria"/>
          <w:sz w:val="22"/>
          <w:szCs w:val="22"/>
        </w:rPr>
      </w:pPr>
      <w:r w:rsidRPr="00C2304A">
        <w:rPr>
          <w:rFonts w:ascii="Cambria" w:hAnsi="Cambria"/>
          <w:sz w:val="22"/>
          <w:szCs w:val="22"/>
        </w:rPr>
        <w:t>EDUCATION</w:t>
      </w:r>
    </w:p>
    <w:p w14:paraId="415130CB" w14:textId="5DBA0DA3" w:rsidR="004E4827" w:rsidRPr="00C2304A" w:rsidRDefault="009E5FCA" w:rsidP="009B609F">
      <w:pPr>
        <w:tabs>
          <w:tab w:val="left" w:pos="360"/>
          <w:tab w:val="right" w:pos="10800"/>
        </w:tabs>
        <w:ind w:hanging="29"/>
        <w:rPr>
          <w:rFonts w:ascii="Cambria" w:hAnsi="Cambria"/>
          <w:sz w:val="22"/>
          <w:szCs w:val="22"/>
        </w:rPr>
      </w:pPr>
      <w:r w:rsidRPr="00C2304A">
        <w:rPr>
          <w:rFonts w:ascii="Cambria" w:hAnsi="Cambria"/>
          <w:b/>
          <w:sz w:val="22"/>
          <w:szCs w:val="22"/>
        </w:rPr>
        <w:t>B</w:t>
      </w:r>
      <w:r w:rsidRPr="00C2304A">
        <w:rPr>
          <w:rFonts w:ascii="Cambria" w:hAnsi="Cambria"/>
          <w:b/>
          <w:spacing w:val="-1"/>
          <w:sz w:val="22"/>
          <w:szCs w:val="22"/>
        </w:rPr>
        <w:t>r</w:t>
      </w:r>
      <w:r w:rsidRPr="00C2304A">
        <w:rPr>
          <w:rFonts w:ascii="Cambria" w:hAnsi="Cambria"/>
          <w:b/>
          <w:sz w:val="22"/>
          <w:szCs w:val="22"/>
        </w:rPr>
        <w:t>ig</w:t>
      </w:r>
      <w:r w:rsidRPr="00C2304A">
        <w:rPr>
          <w:rFonts w:ascii="Cambria" w:hAnsi="Cambria"/>
          <w:b/>
          <w:spacing w:val="1"/>
          <w:sz w:val="22"/>
          <w:szCs w:val="22"/>
        </w:rPr>
        <w:t>h</w:t>
      </w:r>
      <w:r w:rsidRPr="00C2304A">
        <w:rPr>
          <w:rFonts w:ascii="Cambria" w:hAnsi="Cambria"/>
          <w:b/>
          <w:sz w:val="22"/>
          <w:szCs w:val="22"/>
        </w:rPr>
        <w:t>am</w:t>
      </w:r>
      <w:r w:rsidRPr="00C2304A">
        <w:rPr>
          <w:rFonts w:ascii="Cambria" w:hAnsi="Cambria"/>
          <w:b/>
          <w:spacing w:val="-3"/>
          <w:sz w:val="22"/>
          <w:szCs w:val="22"/>
        </w:rPr>
        <w:t xml:space="preserve"> </w:t>
      </w:r>
      <w:r w:rsidRPr="00C2304A">
        <w:rPr>
          <w:rFonts w:ascii="Cambria" w:hAnsi="Cambria"/>
          <w:b/>
          <w:sz w:val="22"/>
          <w:szCs w:val="22"/>
        </w:rPr>
        <w:t>You</w:t>
      </w:r>
      <w:r w:rsidRPr="00C2304A">
        <w:rPr>
          <w:rFonts w:ascii="Cambria" w:hAnsi="Cambria"/>
          <w:b/>
          <w:spacing w:val="1"/>
          <w:sz w:val="22"/>
          <w:szCs w:val="22"/>
        </w:rPr>
        <w:t>n</w:t>
      </w:r>
      <w:r w:rsidRPr="00C2304A">
        <w:rPr>
          <w:rFonts w:ascii="Cambria" w:hAnsi="Cambria"/>
          <w:b/>
          <w:sz w:val="22"/>
          <w:szCs w:val="22"/>
        </w:rPr>
        <w:t>g Un</w:t>
      </w:r>
      <w:r w:rsidRPr="00C2304A">
        <w:rPr>
          <w:rFonts w:ascii="Cambria" w:hAnsi="Cambria"/>
          <w:b/>
          <w:spacing w:val="1"/>
          <w:sz w:val="22"/>
          <w:szCs w:val="22"/>
        </w:rPr>
        <w:t>i</w:t>
      </w:r>
      <w:r w:rsidRPr="00C2304A">
        <w:rPr>
          <w:rFonts w:ascii="Cambria" w:hAnsi="Cambria"/>
          <w:b/>
          <w:sz w:val="22"/>
          <w:szCs w:val="22"/>
        </w:rPr>
        <w:t>v</w:t>
      </w:r>
      <w:r w:rsidRPr="00C2304A">
        <w:rPr>
          <w:rFonts w:ascii="Cambria" w:hAnsi="Cambria"/>
          <w:b/>
          <w:spacing w:val="-1"/>
          <w:sz w:val="22"/>
          <w:szCs w:val="22"/>
        </w:rPr>
        <w:t>e</w:t>
      </w:r>
      <w:r w:rsidRPr="00C2304A">
        <w:rPr>
          <w:rFonts w:ascii="Cambria" w:hAnsi="Cambria"/>
          <w:b/>
          <w:spacing w:val="1"/>
          <w:sz w:val="22"/>
          <w:szCs w:val="22"/>
        </w:rPr>
        <w:t>r</w:t>
      </w:r>
      <w:r w:rsidRPr="00C2304A">
        <w:rPr>
          <w:rFonts w:ascii="Cambria" w:hAnsi="Cambria"/>
          <w:b/>
          <w:sz w:val="22"/>
          <w:szCs w:val="22"/>
        </w:rPr>
        <w:t>sity</w:t>
      </w:r>
      <w:r w:rsidR="004E4827" w:rsidRPr="00C2304A">
        <w:rPr>
          <w:rFonts w:ascii="Cambria" w:hAnsi="Cambria"/>
          <w:b/>
          <w:sz w:val="22"/>
          <w:szCs w:val="22"/>
        </w:rPr>
        <w:tab/>
      </w:r>
      <w:r w:rsidRPr="00C2304A">
        <w:rPr>
          <w:rFonts w:ascii="Cambria" w:hAnsi="Cambria"/>
          <w:sz w:val="22"/>
          <w:szCs w:val="22"/>
        </w:rPr>
        <w:t>Apr</w:t>
      </w:r>
      <w:r w:rsidRPr="00C2304A">
        <w:rPr>
          <w:rFonts w:ascii="Cambria" w:hAnsi="Cambria"/>
          <w:spacing w:val="-1"/>
          <w:sz w:val="22"/>
          <w:szCs w:val="22"/>
        </w:rPr>
        <w:t xml:space="preserve"> </w:t>
      </w:r>
      <w:r w:rsidRPr="00C2304A">
        <w:rPr>
          <w:rFonts w:ascii="Cambria" w:hAnsi="Cambria"/>
          <w:sz w:val="22"/>
          <w:szCs w:val="22"/>
        </w:rPr>
        <w:t>20</w:t>
      </w:r>
      <w:r w:rsidR="00E96CD5">
        <w:rPr>
          <w:rFonts w:ascii="Cambria" w:hAnsi="Cambria"/>
          <w:sz w:val="22"/>
          <w:szCs w:val="22"/>
        </w:rPr>
        <w:t>26</w:t>
      </w:r>
    </w:p>
    <w:p w14:paraId="0C0E81C1" w14:textId="347DB662" w:rsidR="005F5E4E" w:rsidRPr="00C2304A" w:rsidRDefault="00317AE7" w:rsidP="009B609F">
      <w:pPr>
        <w:tabs>
          <w:tab w:val="left" w:pos="360"/>
          <w:tab w:val="right" w:pos="10800"/>
        </w:tabs>
        <w:ind w:hanging="29"/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pacing w:val="-2"/>
          <w:sz w:val="22"/>
          <w:szCs w:val="22"/>
        </w:rPr>
        <w:t>Pre-Business</w:t>
      </w:r>
      <w:r w:rsidR="00E96CD5">
        <w:rPr>
          <w:rFonts w:ascii="Cambria" w:hAnsi="Cambria"/>
          <w:i/>
          <w:spacing w:val="-2"/>
          <w:sz w:val="22"/>
          <w:szCs w:val="22"/>
        </w:rPr>
        <w:t xml:space="preserve"> Major</w:t>
      </w:r>
      <w:r w:rsidR="004E4827" w:rsidRPr="00C2304A">
        <w:rPr>
          <w:rFonts w:ascii="Cambria" w:hAnsi="Cambria"/>
          <w:sz w:val="22"/>
          <w:szCs w:val="22"/>
        </w:rPr>
        <w:tab/>
      </w:r>
      <w:r w:rsidR="009B609F" w:rsidRPr="00C2304A">
        <w:rPr>
          <w:rFonts w:ascii="Cambria" w:hAnsi="Cambria"/>
          <w:spacing w:val="1"/>
          <w:sz w:val="22"/>
          <w:szCs w:val="22"/>
        </w:rPr>
        <w:t>P</w:t>
      </w:r>
      <w:r w:rsidR="009B609F" w:rsidRPr="00C2304A">
        <w:rPr>
          <w:rFonts w:ascii="Cambria" w:hAnsi="Cambria"/>
          <w:sz w:val="22"/>
          <w:szCs w:val="22"/>
        </w:rPr>
        <w:t>rovo,</w:t>
      </w:r>
      <w:r w:rsidR="009B609F" w:rsidRPr="00C2304A">
        <w:rPr>
          <w:rFonts w:ascii="Cambria" w:hAnsi="Cambria"/>
          <w:spacing w:val="-1"/>
          <w:sz w:val="22"/>
          <w:szCs w:val="22"/>
        </w:rPr>
        <w:t xml:space="preserve"> </w:t>
      </w:r>
      <w:r w:rsidR="009B609F" w:rsidRPr="00C2304A">
        <w:rPr>
          <w:rFonts w:ascii="Cambria" w:hAnsi="Cambria"/>
          <w:sz w:val="22"/>
          <w:szCs w:val="22"/>
        </w:rPr>
        <w:t>UT</w:t>
      </w:r>
    </w:p>
    <w:p w14:paraId="74A88088" w14:textId="4D50C8E4" w:rsidR="002430C1" w:rsidRPr="002430C1" w:rsidRDefault="002430C1" w:rsidP="002430C1">
      <w:p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 xml:space="preserve">Possible </w:t>
      </w:r>
      <w:r w:rsidR="00037897">
        <w:rPr>
          <w:rFonts w:ascii="Cambria" w:hAnsi="Cambria"/>
          <w:i/>
          <w:iCs/>
          <w:sz w:val="22"/>
          <w:szCs w:val="22"/>
        </w:rPr>
        <w:t>Linguistics</w:t>
      </w:r>
      <w:r>
        <w:rPr>
          <w:rFonts w:ascii="Cambria" w:hAnsi="Cambria"/>
          <w:i/>
          <w:iCs/>
          <w:sz w:val="22"/>
          <w:szCs w:val="22"/>
        </w:rPr>
        <w:t xml:space="preserve"> Minor</w:t>
      </w:r>
    </w:p>
    <w:p w14:paraId="42F0D494" w14:textId="6100F7A4" w:rsidR="009E5FCA" w:rsidRPr="002430C1" w:rsidRDefault="009E5FCA" w:rsidP="002430C1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C2304A">
        <w:rPr>
          <w:rFonts w:ascii="Cambria" w:hAnsi="Cambria"/>
          <w:sz w:val="22"/>
          <w:szCs w:val="22"/>
        </w:rPr>
        <w:t xml:space="preserve">GPA </w:t>
      </w:r>
      <w:r w:rsidR="00317AE7">
        <w:rPr>
          <w:rFonts w:ascii="Cambria" w:hAnsi="Cambria"/>
          <w:sz w:val="22"/>
          <w:szCs w:val="22"/>
        </w:rPr>
        <w:t>3</w:t>
      </w:r>
      <w:r w:rsidRPr="00C2304A">
        <w:rPr>
          <w:rFonts w:ascii="Cambria" w:hAnsi="Cambria"/>
          <w:sz w:val="22"/>
          <w:szCs w:val="22"/>
        </w:rPr>
        <w:t>.</w:t>
      </w:r>
      <w:r w:rsidR="005E7617">
        <w:rPr>
          <w:rFonts w:ascii="Cambria" w:hAnsi="Cambria"/>
          <w:sz w:val="22"/>
          <w:szCs w:val="22"/>
        </w:rPr>
        <w:t>88</w:t>
      </w:r>
      <w:r w:rsidRPr="00C2304A">
        <w:rPr>
          <w:rFonts w:ascii="Cambria" w:hAnsi="Cambria"/>
          <w:sz w:val="22"/>
          <w:szCs w:val="22"/>
        </w:rPr>
        <w:t xml:space="preserve">, </w:t>
      </w:r>
      <w:r w:rsidRPr="00C2304A">
        <w:rPr>
          <w:rFonts w:ascii="Cambria" w:hAnsi="Cambria"/>
          <w:spacing w:val="-1"/>
          <w:sz w:val="22"/>
          <w:szCs w:val="22"/>
        </w:rPr>
        <w:t>A</w:t>
      </w:r>
      <w:r w:rsidRPr="00C2304A">
        <w:rPr>
          <w:rFonts w:ascii="Cambria" w:hAnsi="Cambria"/>
          <w:sz w:val="22"/>
          <w:szCs w:val="22"/>
        </w:rPr>
        <w:t xml:space="preserve">CT </w:t>
      </w:r>
      <w:r w:rsidR="00E96CD5">
        <w:rPr>
          <w:rFonts w:ascii="Cambria" w:hAnsi="Cambria"/>
          <w:sz w:val="22"/>
          <w:szCs w:val="22"/>
        </w:rPr>
        <w:t>34</w:t>
      </w:r>
    </w:p>
    <w:p w14:paraId="560A1310" w14:textId="665E6A21" w:rsidR="00051C6B" w:rsidRPr="00C2304A" w:rsidRDefault="002124B2" w:rsidP="009B609F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Member</w:t>
      </w:r>
      <w:r w:rsidR="00CE3557">
        <w:rPr>
          <w:rFonts w:ascii="Cambria" w:hAnsi="Cambria"/>
          <w:sz w:val="22"/>
          <w:szCs w:val="22"/>
        </w:rPr>
        <w:t xml:space="preserve"> of </w:t>
      </w:r>
      <w:r>
        <w:rPr>
          <w:rFonts w:ascii="Cambria" w:hAnsi="Cambria"/>
          <w:sz w:val="22"/>
          <w:szCs w:val="22"/>
        </w:rPr>
        <w:t xml:space="preserve">Phi </w:t>
      </w:r>
      <w:proofErr w:type="spellStart"/>
      <w:r>
        <w:rPr>
          <w:rFonts w:ascii="Cambria" w:hAnsi="Cambria"/>
          <w:sz w:val="22"/>
          <w:szCs w:val="22"/>
        </w:rPr>
        <w:t>Eta</w:t>
      </w:r>
      <w:proofErr w:type="spellEnd"/>
      <w:r>
        <w:rPr>
          <w:rFonts w:ascii="Cambria" w:hAnsi="Cambria"/>
          <w:sz w:val="22"/>
          <w:szCs w:val="22"/>
        </w:rPr>
        <w:t xml:space="preserve"> Sigma</w:t>
      </w:r>
      <w:r w:rsidR="00CA17EB">
        <w:rPr>
          <w:rFonts w:ascii="Cambria" w:hAnsi="Cambria"/>
          <w:sz w:val="22"/>
          <w:szCs w:val="22"/>
        </w:rPr>
        <w:t xml:space="preserve"> and volunteer with the SA</w:t>
      </w:r>
      <w:r w:rsidR="005E616C">
        <w:rPr>
          <w:rFonts w:ascii="Cambria" w:hAnsi="Cambria"/>
          <w:sz w:val="22"/>
          <w:szCs w:val="22"/>
        </w:rPr>
        <w:t>S</w:t>
      </w:r>
      <w:r w:rsidR="0082335E">
        <w:rPr>
          <w:rFonts w:ascii="Cambria" w:hAnsi="Cambria"/>
          <w:sz w:val="22"/>
          <w:szCs w:val="22"/>
        </w:rPr>
        <w:t>AS</w:t>
      </w:r>
    </w:p>
    <w:p w14:paraId="0310CE55" w14:textId="24A70D8B" w:rsidR="00D3328A" w:rsidRPr="00692BEB" w:rsidRDefault="009E5FCA" w:rsidP="00692BEB">
      <w:pPr>
        <w:pStyle w:val="Heading1"/>
        <w:tabs>
          <w:tab w:val="left" w:pos="360"/>
        </w:tabs>
        <w:rPr>
          <w:rFonts w:ascii="Cambria" w:hAnsi="Cambria"/>
          <w:sz w:val="22"/>
          <w:szCs w:val="22"/>
        </w:rPr>
        <w:sectPr w:rsidR="00D3328A" w:rsidRPr="00692BEB" w:rsidSect="00106428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 w:rsidRPr="00C2304A">
        <w:rPr>
          <w:rFonts w:ascii="Cambria" w:hAnsi="Cambria"/>
          <w:sz w:val="22"/>
          <w:szCs w:val="22"/>
          <w:u w:color="000000"/>
        </w:rPr>
        <w:t>EX</w:t>
      </w:r>
      <w:r w:rsidRPr="00C2304A">
        <w:rPr>
          <w:rFonts w:ascii="Cambria" w:hAnsi="Cambria"/>
          <w:spacing w:val="-3"/>
          <w:sz w:val="22"/>
          <w:szCs w:val="22"/>
          <w:u w:color="000000"/>
        </w:rPr>
        <w:t>P</w:t>
      </w:r>
      <w:r w:rsidRPr="00C2304A">
        <w:rPr>
          <w:rFonts w:ascii="Cambria" w:hAnsi="Cambria"/>
          <w:sz w:val="22"/>
          <w:szCs w:val="22"/>
          <w:u w:color="000000"/>
        </w:rPr>
        <w:t>ERIENC</w:t>
      </w:r>
      <w:r w:rsidR="00692BEB">
        <w:rPr>
          <w:rFonts w:ascii="Cambria" w:hAnsi="Cambria"/>
          <w:sz w:val="22"/>
          <w:szCs w:val="22"/>
          <w:u w:color="000000"/>
        </w:rPr>
        <w:t>E</w:t>
      </w:r>
    </w:p>
    <w:p w14:paraId="79D76373" w14:textId="77777777" w:rsidR="00637AD0" w:rsidRPr="00C2304A" w:rsidRDefault="00637AD0" w:rsidP="00637AD0">
      <w:pPr>
        <w:tabs>
          <w:tab w:val="left" w:pos="360"/>
          <w:tab w:val="right" w:pos="10800"/>
        </w:tabs>
        <w:spacing w:before="12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Brigham Young </w:t>
      </w:r>
      <w:commentRangeStart w:id="0"/>
      <w:r>
        <w:rPr>
          <w:rFonts w:ascii="Cambria" w:hAnsi="Cambria"/>
          <w:b/>
          <w:sz w:val="22"/>
          <w:szCs w:val="22"/>
        </w:rPr>
        <w:t>University</w:t>
      </w:r>
      <w:commentRangeEnd w:id="0"/>
      <w:r w:rsidR="008365D2">
        <w:rPr>
          <w:rStyle w:val="CommentReference"/>
        </w:rPr>
        <w:commentReference w:id="0"/>
      </w:r>
      <w:r w:rsidRPr="00C2304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pacing w:val="2"/>
          <w:sz w:val="22"/>
          <w:szCs w:val="22"/>
        </w:rPr>
        <w:t>Sep</w:t>
      </w:r>
      <w:r w:rsidRPr="00C2304A">
        <w:rPr>
          <w:rFonts w:ascii="Cambria" w:hAnsi="Cambria"/>
          <w:sz w:val="22"/>
          <w:szCs w:val="22"/>
        </w:rPr>
        <w:t xml:space="preserve"> 2</w:t>
      </w:r>
      <w:r>
        <w:rPr>
          <w:rFonts w:ascii="Cambria" w:hAnsi="Cambria"/>
          <w:sz w:val="22"/>
          <w:szCs w:val="22"/>
        </w:rPr>
        <w:t>023–Current</w:t>
      </w:r>
    </w:p>
    <w:p w14:paraId="570F3946" w14:textId="77777777" w:rsidR="00637AD0" w:rsidRPr="008E33E1" w:rsidRDefault="00637AD0" w:rsidP="00637AD0">
      <w:p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Teaching Assistant</w:t>
      </w:r>
      <w:r w:rsidRPr="00C2304A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spacing w:val="-3"/>
          <w:sz w:val="22"/>
          <w:szCs w:val="22"/>
        </w:rPr>
        <w:t>Provo, UT</w:t>
      </w:r>
    </w:p>
    <w:p w14:paraId="22DB3144" w14:textId="422D19CE" w:rsidR="00314C01" w:rsidRDefault="00314C01" w:rsidP="00637AD0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314C01">
        <w:rPr>
          <w:rFonts w:ascii="Cambria" w:hAnsi="Cambria"/>
          <w:sz w:val="22"/>
          <w:szCs w:val="22"/>
        </w:rPr>
        <w:t>Developed and maintained positive student relationships, offering guidance and support for their academic progress.</w:t>
      </w:r>
    </w:p>
    <w:p w14:paraId="58EEAD73" w14:textId="6A0C619C" w:rsidR="005D05B1" w:rsidRDefault="005D05B1" w:rsidP="00637AD0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5D05B1">
        <w:rPr>
          <w:rFonts w:ascii="Cambria" w:hAnsi="Cambria"/>
          <w:sz w:val="22"/>
          <w:szCs w:val="22"/>
        </w:rPr>
        <w:t>Managed regular office hours to provide accessible support for student inquiries and assistance.</w:t>
      </w:r>
    </w:p>
    <w:p w14:paraId="433C899C" w14:textId="18ACAB84" w:rsidR="00314C01" w:rsidRDefault="00314C01" w:rsidP="00637AD0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314C01">
        <w:rPr>
          <w:rFonts w:ascii="Cambria" w:hAnsi="Cambria"/>
          <w:sz w:val="22"/>
          <w:szCs w:val="22"/>
        </w:rPr>
        <w:t>Exhibited proficiency in grading, offering timely and constructive feedback to students while upholding grading standards.</w:t>
      </w:r>
    </w:p>
    <w:p w14:paraId="631C64E5" w14:textId="77777777" w:rsidR="00A93BA6" w:rsidRPr="00314C01" w:rsidRDefault="00A93BA6" w:rsidP="00314C01">
      <w:pPr>
        <w:tabs>
          <w:tab w:val="left" w:pos="360"/>
          <w:tab w:val="right" w:pos="10800"/>
        </w:tabs>
        <w:ind w:left="140"/>
        <w:rPr>
          <w:rFonts w:ascii="Cambria" w:hAnsi="Cambria"/>
          <w:sz w:val="22"/>
          <w:szCs w:val="22"/>
        </w:rPr>
      </w:pPr>
    </w:p>
    <w:p w14:paraId="02CE31DA" w14:textId="4A451A77" w:rsidR="00D36D22" w:rsidRPr="00C2304A" w:rsidRDefault="00D36D22" w:rsidP="00D36D22">
      <w:pPr>
        <w:tabs>
          <w:tab w:val="left" w:pos="360"/>
          <w:tab w:val="right" w:pos="10800"/>
        </w:tabs>
        <w:spacing w:before="1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b/>
          <w:sz w:val="22"/>
          <w:szCs w:val="22"/>
        </w:rPr>
        <w:t>Le</w:t>
      </w:r>
      <w:r w:rsidR="00AA1F4A">
        <w:rPr>
          <w:rFonts w:ascii="Cambria" w:hAnsi="Cambria"/>
          <w:b/>
          <w:sz w:val="22"/>
          <w:szCs w:val="22"/>
        </w:rPr>
        <w:t>’</w:t>
      </w:r>
      <w:r>
        <w:rPr>
          <w:rFonts w:ascii="Cambria" w:hAnsi="Cambria"/>
          <w:b/>
          <w:sz w:val="22"/>
          <w:szCs w:val="22"/>
        </w:rPr>
        <w:t>Chef</w:t>
      </w:r>
      <w:proofErr w:type="spellEnd"/>
      <w:r w:rsidRPr="00C2304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pacing w:val="2"/>
          <w:sz w:val="22"/>
          <w:szCs w:val="22"/>
        </w:rPr>
        <w:t>May</w:t>
      </w:r>
      <w:r w:rsidRPr="00C2304A">
        <w:rPr>
          <w:rFonts w:ascii="Cambria" w:hAnsi="Cambria"/>
          <w:sz w:val="22"/>
          <w:szCs w:val="22"/>
        </w:rPr>
        <w:t xml:space="preserve"> 2</w:t>
      </w:r>
      <w:r>
        <w:rPr>
          <w:rFonts w:ascii="Cambria" w:hAnsi="Cambria"/>
          <w:sz w:val="22"/>
          <w:szCs w:val="22"/>
        </w:rPr>
        <w:t>023–Aug</w:t>
      </w:r>
      <w:r w:rsidRPr="00C2304A">
        <w:rPr>
          <w:rFonts w:ascii="Cambria" w:hAnsi="Cambria"/>
          <w:spacing w:val="-3"/>
          <w:sz w:val="22"/>
          <w:szCs w:val="22"/>
        </w:rPr>
        <w:t xml:space="preserve"> </w:t>
      </w:r>
      <w:r w:rsidRPr="00C2304A">
        <w:rPr>
          <w:rFonts w:ascii="Cambria" w:hAnsi="Cambria"/>
          <w:sz w:val="22"/>
          <w:szCs w:val="22"/>
        </w:rPr>
        <w:t>20</w:t>
      </w:r>
      <w:r>
        <w:rPr>
          <w:rFonts w:ascii="Cambria" w:hAnsi="Cambria"/>
          <w:sz w:val="22"/>
          <w:szCs w:val="22"/>
        </w:rPr>
        <w:t>23</w:t>
      </w:r>
    </w:p>
    <w:p w14:paraId="3B5B21B5" w14:textId="77777777" w:rsidR="00D36D22" w:rsidRPr="008E33E1" w:rsidRDefault="00D36D22" w:rsidP="00D36D22">
      <w:p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 xml:space="preserve">Production Team </w:t>
      </w:r>
      <w:commentRangeStart w:id="1"/>
      <w:r>
        <w:rPr>
          <w:rFonts w:ascii="Cambria" w:hAnsi="Cambria"/>
          <w:i/>
          <w:sz w:val="22"/>
          <w:szCs w:val="22"/>
        </w:rPr>
        <w:t>Member</w:t>
      </w:r>
      <w:commentRangeEnd w:id="1"/>
      <w:r w:rsidR="000C0BDD">
        <w:rPr>
          <w:rStyle w:val="CommentReference"/>
        </w:rPr>
        <w:commentReference w:id="1"/>
      </w:r>
      <w:r w:rsidRPr="00C2304A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spacing w:val="-3"/>
          <w:sz w:val="22"/>
          <w:szCs w:val="22"/>
        </w:rPr>
        <w:t>St. George, UT</w:t>
      </w:r>
    </w:p>
    <w:p w14:paraId="6A7B439E" w14:textId="51D086C6" w:rsidR="00E74436" w:rsidRDefault="00520274" w:rsidP="000B6831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520274">
        <w:rPr>
          <w:rFonts w:ascii="Cambria" w:hAnsi="Cambria"/>
          <w:sz w:val="22"/>
          <w:szCs w:val="22"/>
        </w:rPr>
        <w:t>Demonstrated the ability to learn complex cleaning processes to memory, ensuring accurate and efficient execution without constant supervision.</w:t>
      </w:r>
    </w:p>
    <w:p w14:paraId="750A26D4" w14:textId="3D5231E7" w:rsidR="00520274" w:rsidRDefault="00520274" w:rsidP="000B6831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520274">
        <w:rPr>
          <w:rFonts w:ascii="Cambria" w:hAnsi="Cambria"/>
          <w:sz w:val="22"/>
          <w:szCs w:val="22"/>
        </w:rPr>
        <w:t>Examined all tasks and projects with meticulous attention to detail, identifying and addressing any issues or deficiencies promptly.</w:t>
      </w:r>
    </w:p>
    <w:p w14:paraId="613BACBF" w14:textId="54277A0E" w:rsidR="000B6831" w:rsidRDefault="00E361D6" w:rsidP="000B6831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 w:rsidRPr="00E361D6">
        <w:rPr>
          <w:rFonts w:ascii="Cambria" w:hAnsi="Cambria"/>
          <w:sz w:val="22"/>
          <w:szCs w:val="22"/>
        </w:rPr>
        <w:t xml:space="preserve">Consistently maintained work speed and efficiency, meeting assigned quotas and standards </w:t>
      </w:r>
      <w:r w:rsidR="00D73B2D" w:rsidRPr="00E361D6">
        <w:rPr>
          <w:rFonts w:ascii="Cambria" w:hAnsi="Cambria"/>
          <w:sz w:val="22"/>
          <w:szCs w:val="22"/>
        </w:rPr>
        <w:t>daily</w:t>
      </w:r>
      <w:r w:rsidRPr="00E361D6">
        <w:rPr>
          <w:rFonts w:ascii="Cambria" w:hAnsi="Cambria"/>
          <w:sz w:val="22"/>
          <w:szCs w:val="22"/>
        </w:rPr>
        <w:t>.</w:t>
      </w:r>
    </w:p>
    <w:p w14:paraId="09EDA235" w14:textId="425B3199" w:rsidR="00506D98" w:rsidRPr="00C2304A" w:rsidRDefault="00506D98" w:rsidP="00506D98">
      <w:pPr>
        <w:tabs>
          <w:tab w:val="left" w:pos="360"/>
          <w:tab w:val="right" w:pos="10800"/>
        </w:tabs>
        <w:spacing w:before="12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Student Health Center</w:t>
      </w:r>
      <w:r w:rsidRPr="00C2304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pacing w:val="2"/>
          <w:sz w:val="22"/>
          <w:szCs w:val="22"/>
        </w:rPr>
        <w:t>Jan</w:t>
      </w:r>
      <w:r w:rsidRPr="00C2304A">
        <w:rPr>
          <w:rFonts w:ascii="Cambria" w:hAnsi="Cambria"/>
          <w:sz w:val="22"/>
          <w:szCs w:val="22"/>
        </w:rPr>
        <w:t xml:space="preserve"> 2</w:t>
      </w:r>
      <w:r>
        <w:rPr>
          <w:rFonts w:ascii="Cambria" w:hAnsi="Cambria"/>
          <w:sz w:val="22"/>
          <w:szCs w:val="22"/>
        </w:rPr>
        <w:t>023–Apr</w:t>
      </w:r>
      <w:r w:rsidRPr="00C2304A">
        <w:rPr>
          <w:rFonts w:ascii="Cambria" w:hAnsi="Cambria"/>
          <w:spacing w:val="-3"/>
          <w:sz w:val="22"/>
          <w:szCs w:val="22"/>
        </w:rPr>
        <w:t xml:space="preserve"> </w:t>
      </w:r>
      <w:r w:rsidRPr="00C2304A">
        <w:rPr>
          <w:rFonts w:ascii="Cambria" w:hAnsi="Cambria"/>
          <w:sz w:val="22"/>
          <w:szCs w:val="22"/>
        </w:rPr>
        <w:t>20</w:t>
      </w:r>
      <w:r>
        <w:rPr>
          <w:rFonts w:ascii="Cambria" w:hAnsi="Cambria"/>
          <w:sz w:val="22"/>
          <w:szCs w:val="22"/>
        </w:rPr>
        <w:t>23</w:t>
      </w:r>
    </w:p>
    <w:p w14:paraId="33C7900A" w14:textId="45E4283D" w:rsidR="00506D98" w:rsidRPr="00506D98" w:rsidRDefault="00506D98" w:rsidP="00506D98">
      <w:p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Custodial Staff</w:t>
      </w:r>
      <w:commentRangeStart w:id="2"/>
      <w:commentRangeEnd w:id="2"/>
      <w:r>
        <w:rPr>
          <w:rStyle w:val="CommentReference"/>
        </w:rPr>
        <w:commentReference w:id="2"/>
      </w:r>
      <w:r w:rsidRPr="00C2304A">
        <w:rPr>
          <w:rFonts w:ascii="Cambria" w:hAnsi="Cambria"/>
          <w:i/>
          <w:sz w:val="22"/>
          <w:szCs w:val="22"/>
        </w:rPr>
        <w:tab/>
      </w:r>
      <w:r>
        <w:rPr>
          <w:rFonts w:ascii="Cambria" w:hAnsi="Cambria"/>
          <w:spacing w:val="-3"/>
          <w:sz w:val="22"/>
          <w:szCs w:val="22"/>
        </w:rPr>
        <w:t>Provo, UT</w:t>
      </w:r>
    </w:p>
    <w:p w14:paraId="23F0E674" w14:textId="20FFF894" w:rsidR="00692BEB" w:rsidRPr="00C2304A" w:rsidRDefault="00692BEB" w:rsidP="006372F5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Carried out daily cleaning tasks to maintain university standards and </w:t>
      </w:r>
      <w:r w:rsidR="00F154C5">
        <w:rPr>
          <w:rFonts w:ascii="Cambria" w:hAnsi="Cambria"/>
          <w:sz w:val="22"/>
          <w:szCs w:val="22"/>
        </w:rPr>
        <w:t>secure</w:t>
      </w:r>
      <w:r>
        <w:rPr>
          <w:rFonts w:ascii="Cambria" w:hAnsi="Cambria"/>
          <w:sz w:val="22"/>
          <w:szCs w:val="22"/>
        </w:rPr>
        <w:t xml:space="preserve"> patient comfort.</w:t>
      </w:r>
    </w:p>
    <w:p w14:paraId="6BC5B67F" w14:textId="64C47FFF" w:rsidR="00692BEB" w:rsidRDefault="00692BEB" w:rsidP="00692BEB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Handled potentially dangerous materials and followed proper disposal procedures to </w:t>
      </w:r>
      <w:r w:rsidR="00F04A78">
        <w:rPr>
          <w:rFonts w:ascii="Cambria" w:hAnsi="Cambria"/>
          <w:sz w:val="22"/>
          <w:szCs w:val="22"/>
        </w:rPr>
        <w:t>certify</w:t>
      </w:r>
      <w:r>
        <w:rPr>
          <w:rFonts w:ascii="Cambria" w:hAnsi="Cambria"/>
          <w:sz w:val="22"/>
          <w:szCs w:val="22"/>
        </w:rPr>
        <w:t xml:space="preserve"> the facility was sanitary.</w:t>
      </w:r>
    </w:p>
    <w:p w14:paraId="1AF7157C" w14:textId="77777777" w:rsidR="00692BEB" w:rsidRPr="00061FF5" w:rsidRDefault="00692BEB" w:rsidP="00692BEB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Efficiently finished tasks while self-guided to ensure deadlines were met for each shift.</w:t>
      </w:r>
    </w:p>
    <w:p w14:paraId="13FFE687" w14:textId="77777777" w:rsidR="00692BEB" w:rsidRDefault="00692BEB" w:rsidP="00692BEB">
      <w:pPr>
        <w:tabs>
          <w:tab w:val="left" w:pos="360"/>
          <w:tab w:val="right" w:pos="10800"/>
        </w:tabs>
        <w:ind w:hanging="29"/>
        <w:rPr>
          <w:rFonts w:ascii="Cambria" w:hAnsi="Cambria"/>
          <w:b/>
          <w:sz w:val="22"/>
          <w:szCs w:val="22"/>
        </w:rPr>
      </w:pPr>
    </w:p>
    <w:p w14:paraId="5B3B9086" w14:textId="77777777" w:rsidR="00692BEB" w:rsidRPr="00C2304A" w:rsidRDefault="00692BEB" w:rsidP="00692BEB">
      <w:pPr>
        <w:tabs>
          <w:tab w:val="left" w:pos="360"/>
          <w:tab w:val="right" w:pos="10800"/>
        </w:tabs>
        <w:ind w:hanging="29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Sparkling Cleaning</w:t>
      </w:r>
      <w:r w:rsidRPr="00C2304A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pacing w:val="1"/>
          <w:sz w:val="22"/>
          <w:szCs w:val="22"/>
        </w:rPr>
        <w:t>May</w:t>
      </w:r>
      <w:r w:rsidRPr="00C2304A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2022–</w:t>
      </w:r>
      <w:r>
        <w:rPr>
          <w:rFonts w:ascii="Cambria" w:hAnsi="Cambria"/>
          <w:spacing w:val="1"/>
          <w:sz w:val="22"/>
          <w:szCs w:val="22"/>
        </w:rPr>
        <w:t>Jul 2022</w:t>
      </w:r>
    </w:p>
    <w:p w14:paraId="17244976" w14:textId="77777777" w:rsidR="00692BEB" w:rsidRPr="00C2304A" w:rsidRDefault="00692BEB" w:rsidP="00692BEB">
      <w:p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position w:val="1"/>
          <w:sz w:val="22"/>
          <w:szCs w:val="22"/>
        </w:rPr>
        <w:t>Cleaning Staff</w:t>
      </w:r>
      <w:r w:rsidRPr="00C2304A">
        <w:rPr>
          <w:rFonts w:ascii="Cambria" w:hAnsi="Cambria"/>
          <w:i/>
          <w:position w:val="1"/>
          <w:sz w:val="22"/>
          <w:szCs w:val="22"/>
        </w:rPr>
        <w:tab/>
      </w:r>
      <w:r>
        <w:rPr>
          <w:rFonts w:ascii="Cambria" w:hAnsi="Cambria"/>
          <w:spacing w:val="1"/>
          <w:position w:val="1"/>
          <w:sz w:val="22"/>
          <w:szCs w:val="22"/>
        </w:rPr>
        <w:t>St. George</w:t>
      </w:r>
      <w:r w:rsidRPr="00C2304A">
        <w:rPr>
          <w:rFonts w:ascii="Cambria" w:hAnsi="Cambria"/>
          <w:position w:val="1"/>
          <w:sz w:val="22"/>
          <w:szCs w:val="22"/>
        </w:rPr>
        <w:t>,</w:t>
      </w:r>
      <w:r w:rsidRPr="00C2304A">
        <w:rPr>
          <w:rFonts w:ascii="Cambria" w:hAnsi="Cambria"/>
          <w:spacing w:val="-1"/>
          <w:position w:val="1"/>
          <w:sz w:val="22"/>
          <w:szCs w:val="22"/>
        </w:rPr>
        <w:t xml:space="preserve"> </w:t>
      </w:r>
      <w:r w:rsidRPr="00C2304A">
        <w:rPr>
          <w:rFonts w:ascii="Cambria" w:hAnsi="Cambria"/>
          <w:position w:val="1"/>
          <w:sz w:val="22"/>
          <w:szCs w:val="22"/>
        </w:rPr>
        <w:t>UT</w:t>
      </w:r>
    </w:p>
    <w:p w14:paraId="6622F31B" w14:textId="25F33C52" w:rsidR="00692BEB" w:rsidRPr="00C2304A" w:rsidRDefault="00692BEB" w:rsidP="00692BEB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Coordinated transportation routes for 2+ employees and associated equipment to </w:t>
      </w:r>
      <w:r w:rsidR="00B57FCF">
        <w:rPr>
          <w:rFonts w:ascii="Cambria" w:hAnsi="Cambria"/>
          <w:sz w:val="22"/>
          <w:szCs w:val="22"/>
        </w:rPr>
        <w:t>establish</w:t>
      </w:r>
      <w:r>
        <w:rPr>
          <w:rFonts w:ascii="Cambria" w:hAnsi="Cambria"/>
          <w:sz w:val="22"/>
          <w:szCs w:val="22"/>
        </w:rPr>
        <w:t xml:space="preserve"> timeliness and efficiency in completing daily assignments</w:t>
      </w:r>
    </w:p>
    <w:p w14:paraId="65D53856" w14:textId="17A286A1" w:rsidR="00692BEB" w:rsidRDefault="00692BEB" w:rsidP="00692BEB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Implemented daily feedback to provide unique cleaning plans for individual customers and </w:t>
      </w:r>
      <w:r w:rsidR="008F3249">
        <w:rPr>
          <w:rFonts w:ascii="Cambria" w:hAnsi="Cambria"/>
          <w:sz w:val="22"/>
          <w:szCs w:val="22"/>
        </w:rPr>
        <w:t>guarantee</w:t>
      </w:r>
      <w:r>
        <w:rPr>
          <w:rFonts w:ascii="Cambria" w:hAnsi="Cambria"/>
          <w:sz w:val="22"/>
          <w:szCs w:val="22"/>
        </w:rPr>
        <w:t xml:space="preserve"> quality service</w:t>
      </w:r>
    </w:p>
    <w:p w14:paraId="3FDF19CD" w14:textId="77777777" w:rsidR="00692BEB" w:rsidRDefault="00692BEB" w:rsidP="00692BEB">
      <w:pPr>
        <w:pStyle w:val="ListParagraph"/>
        <w:numPr>
          <w:ilvl w:val="0"/>
          <w:numId w:val="2"/>
        </w:numPr>
        <w:tabs>
          <w:tab w:val="left" w:pos="360"/>
          <w:tab w:val="right" w:pos="10800"/>
        </w:tabs>
        <w:ind w:left="180" w:hanging="180"/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Handled 3-5 new projects daily while developing detail-oriented skills to guarantee swift and ideal completion of work orders</w:t>
      </w:r>
    </w:p>
    <w:p w14:paraId="329C34F8" w14:textId="77777777" w:rsidR="00692BEB" w:rsidRDefault="00692BEB" w:rsidP="00692BEB">
      <w:pPr>
        <w:pStyle w:val="ListParagraph"/>
        <w:tabs>
          <w:tab w:val="left" w:pos="360"/>
          <w:tab w:val="right" w:pos="10800"/>
        </w:tabs>
        <w:ind w:left="180"/>
        <w:contextualSpacing w:val="0"/>
        <w:rPr>
          <w:rFonts w:ascii="Cambria" w:hAnsi="Cambria"/>
          <w:sz w:val="22"/>
          <w:szCs w:val="22"/>
        </w:rPr>
        <w:sectPr w:rsidR="00692BEB" w:rsidSect="00692BEB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6CEDB027" w14:textId="77777777" w:rsidR="00692BEB" w:rsidRPr="00C2304A" w:rsidRDefault="00692BEB" w:rsidP="00692BEB">
      <w:pPr>
        <w:pStyle w:val="ListParagraph"/>
        <w:tabs>
          <w:tab w:val="left" w:pos="360"/>
          <w:tab w:val="right" w:pos="10800"/>
        </w:tabs>
        <w:ind w:left="180"/>
        <w:contextualSpacing w:val="0"/>
        <w:rPr>
          <w:rFonts w:ascii="Cambria" w:hAnsi="Cambria"/>
          <w:sz w:val="22"/>
          <w:szCs w:val="22"/>
        </w:rPr>
      </w:pPr>
    </w:p>
    <w:p w14:paraId="1528D525" w14:textId="63DA55FE" w:rsidR="00064C5B" w:rsidRPr="00692BEB" w:rsidRDefault="00064C5B" w:rsidP="00064C5B">
      <w:pPr>
        <w:pStyle w:val="Heading1"/>
        <w:tabs>
          <w:tab w:val="left" w:pos="360"/>
        </w:tabs>
        <w:rPr>
          <w:rFonts w:ascii="Cambria" w:hAnsi="Cambria"/>
          <w:sz w:val="22"/>
          <w:szCs w:val="22"/>
        </w:rPr>
        <w:sectPr w:rsidR="00064C5B" w:rsidRPr="00692BEB" w:rsidSect="00106428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rFonts w:ascii="Cambria" w:hAnsi="Cambria"/>
          <w:sz w:val="22"/>
          <w:szCs w:val="22"/>
          <w:u w:color="000000"/>
        </w:rPr>
        <w:t>SKILLS AND CERTIFICATION</w:t>
      </w:r>
      <w:r w:rsidR="008365D2">
        <w:rPr>
          <w:rFonts w:ascii="Cambria" w:hAnsi="Cambria"/>
          <w:sz w:val="22"/>
          <w:szCs w:val="22"/>
          <w:u w:color="000000"/>
        </w:rPr>
        <w:t>S</w:t>
      </w:r>
    </w:p>
    <w:p w14:paraId="12384772" w14:textId="2748E89A" w:rsidR="00692BEB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>Database Modeling</w:t>
      </w:r>
    </w:p>
    <w:p w14:paraId="0F5BC5CB" w14:textId="2FAF5C43" w:rsidR="00466311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>SQL</w:t>
      </w:r>
    </w:p>
    <w:p w14:paraId="2A050D43" w14:textId="757333C7" w:rsidR="00466311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>Flowcharting</w:t>
      </w:r>
    </w:p>
    <w:p w14:paraId="6450DA94" w14:textId="5F965765" w:rsidR="00466311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>Excel Automation (VBA)</w:t>
      </w:r>
    </w:p>
    <w:p w14:paraId="73BDF700" w14:textId="27424792" w:rsidR="00466311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 xml:space="preserve">Tableau </w:t>
      </w:r>
    </w:p>
    <w:p w14:paraId="373808E4" w14:textId="251B66C5" w:rsidR="00466311" w:rsidRPr="00AB0DA4" w:rsidRDefault="00466311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 xml:space="preserve">Solver </w:t>
      </w:r>
    </w:p>
    <w:p w14:paraId="0A4BEC84" w14:textId="51E3A41A" w:rsidR="00AB0DA4" w:rsidRDefault="00AB0DA4" w:rsidP="000C0BD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 w:rsidRPr="00AB0DA4">
        <w:rPr>
          <w:rFonts w:ascii="Cambria" w:hAnsi="Cambria"/>
          <w:sz w:val="22"/>
          <w:szCs w:val="22"/>
        </w:rPr>
        <w:t>Web Development</w:t>
      </w:r>
    </w:p>
    <w:p w14:paraId="1068B8BA" w14:textId="63982DA7" w:rsidR="008365D2" w:rsidRPr="00B1290C" w:rsidRDefault="00AB0DA4" w:rsidP="00B1290C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Microsoft </w:t>
      </w:r>
      <w:r w:rsidR="00286BD1">
        <w:rPr>
          <w:rFonts w:ascii="Cambria" w:hAnsi="Cambria"/>
          <w:sz w:val="22"/>
          <w:szCs w:val="22"/>
        </w:rPr>
        <w:t xml:space="preserve">Software </w:t>
      </w:r>
      <w:r>
        <w:rPr>
          <w:rFonts w:ascii="Cambria" w:hAnsi="Cambria"/>
          <w:sz w:val="22"/>
          <w:szCs w:val="22"/>
        </w:rPr>
        <w:t>Suite</w:t>
      </w:r>
    </w:p>
    <w:p w14:paraId="0417B6E9" w14:textId="1E72C753" w:rsidR="00AE311F" w:rsidRPr="00AE311F" w:rsidRDefault="009A73D6" w:rsidP="00AE311F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contextualSpacing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Verbal and Written</w:t>
      </w:r>
      <w:r w:rsidR="00B1290C">
        <w:rPr>
          <w:rFonts w:ascii="Cambria" w:hAnsi="Cambria"/>
          <w:sz w:val="22"/>
          <w:szCs w:val="22"/>
        </w:rPr>
        <w:t xml:space="preserve"> Communication</w:t>
      </w:r>
    </w:p>
    <w:p w14:paraId="738B7B20" w14:textId="2B7FE535" w:rsidR="00AE311F" w:rsidRPr="00AE311F" w:rsidRDefault="00A614A5" w:rsidP="00AE311F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Attention to Detail</w:t>
      </w:r>
    </w:p>
    <w:p w14:paraId="3AE15665" w14:textId="1B566906" w:rsidR="00394816" w:rsidRPr="00A614A5" w:rsidRDefault="00F3379D" w:rsidP="00F3379D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Time Management</w:t>
      </w:r>
    </w:p>
    <w:p w14:paraId="28C8C492" w14:textId="566580ED" w:rsidR="00F3379D" w:rsidRPr="00A614A5" w:rsidRDefault="00F3379D" w:rsidP="00A614A5">
      <w:pPr>
        <w:pStyle w:val="ListParagraph"/>
        <w:numPr>
          <w:ilvl w:val="0"/>
          <w:numId w:val="11"/>
        </w:numPr>
        <w:tabs>
          <w:tab w:val="left" w:pos="360"/>
          <w:tab w:val="right" w:pos="10800"/>
        </w:tabs>
        <w:rPr>
          <w:rFonts w:ascii="Cambria" w:hAnsi="Cambria"/>
          <w:sz w:val="22"/>
          <w:szCs w:val="22"/>
        </w:rPr>
        <w:sectPr w:rsidR="00F3379D" w:rsidRPr="00A614A5" w:rsidSect="008365D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72"/>
        </w:sectPr>
      </w:pPr>
      <w:r w:rsidRPr="00A614A5">
        <w:rPr>
          <w:rFonts w:ascii="Cambria" w:hAnsi="Cambria"/>
          <w:sz w:val="22"/>
          <w:szCs w:val="22"/>
        </w:rPr>
        <w:t>Leadership</w:t>
      </w:r>
      <w:r w:rsidR="00A614A5" w:rsidRPr="00A614A5">
        <w:rPr>
          <w:rFonts w:ascii="Cambria" w:hAnsi="Cambria"/>
          <w:sz w:val="22"/>
          <w:szCs w:val="22"/>
        </w:rPr>
        <w:t xml:space="preserve"> Experience</w:t>
      </w:r>
    </w:p>
    <w:p w14:paraId="4C9ED938" w14:textId="77777777" w:rsidR="00286BD1" w:rsidRPr="00AB0DA4" w:rsidRDefault="00286BD1" w:rsidP="007A2695">
      <w:pPr>
        <w:pStyle w:val="ListParagraph"/>
        <w:tabs>
          <w:tab w:val="left" w:pos="360"/>
          <w:tab w:val="right" w:pos="10800"/>
        </w:tabs>
        <w:ind w:left="180"/>
        <w:contextualSpacing w:val="0"/>
        <w:rPr>
          <w:rFonts w:ascii="Cambria" w:hAnsi="Cambria"/>
          <w:sz w:val="22"/>
          <w:szCs w:val="22"/>
        </w:rPr>
      </w:pPr>
    </w:p>
    <w:sectPr w:rsidR="00286BD1" w:rsidRPr="00AB0DA4" w:rsidSect="00106428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mi Weight" w:date="2023-10-06T13:24:00Z" w:initials="CW">
    <w:p w14:paraId="699AA554" w14:textId="77777777" w:rsidR="008365D2" w:rsidRDefault="008365D2" w:rsidP="0031068B">
      <w:pPr>
        <w:pStyle w:val="CommentText"/>
      </w:pPr>
      <w:r>
        <w:rPr>
          <w:rStyle w:val="CommentReference"/>
        </w:rPr>
        <w:annotationRef/>
      </w:r>
      <w:r>
        <w:t>Fix bullet points</w:t>
      </w:r>
    </w:p>
  </w:comment>
  <w:comment w:id="1" w:author="Cami Weight" w:date="2023-10-06T13:24:00Z" w:initials="CW">
    <w:p w14:paraId="3DE91462" w14:textId="77777777" w:rsidR="000C0BDD" w:rsidRDefault="000C0BDD" w:rsidP="00ED0303">
      <w:pPr>
        <w:pStyle w:val="CommentText"/>
      </w:pPr>
      <w:r>
        <w:rPr>
          <w:rStyle w:val="CommentReference"/>
        </w:rPr>
        <w:annotationRef/>
      </w:r>
      <w:r>
        <w:t>Fix bullet points</w:t>
      </w:r>
    </w:p>
  </w:comment>
  <w:comment w:id="2" w:author="Cami Weight" w:date="2023-10-06T13:24:00Z" w:initials="CW">
    <w:p w14:paraId="4F08AF4B" w14:textId="77777777" w:rsidR="00506D98" w:rsidRDefault="00506D98" w:rsidP="00506D98">
      <w:pPr>
        <w:pStyle w:val="CommentText"/>
      </w:pPr>
      <w:r>
        <w:rPr>
          <w:rStyle w:val="CommentReference"/>
        </w:rPr>
        <w:annotationRef/>
      </w:r>
      <w:r>
        <w:t>Fix bullet points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9AA554" w15:done="1"/>
  <w15:commentEx w15:paraId="3DE91462" w15:done="1"/>
  <w15:commentEx w15:paraId="4F08AF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A0BD7A" w16cex:dateUtc="2023-10-06T19:24:00Z"/>
  <w16cex:commentExtensible w16cex:durableId="37B737CD" w16cex:dateUtc="2023-10-06T19:24:00Z"/>
  <w16cex:commentExtensible w16cex:durableId="74470078" w16cex:dateUtc="2023-10-06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9AA554" w16cid:durableId="51A0BD7A"/>
  <w16cid:commentId w16cid:paraId="3DE91462" w16cid:durableId="37B737CD"/>
  <w16cid:commentId w16cid:paraId="4F08AF4B" w16cid:durableId="744700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E3C"/>
    <w:multiLevelType w:val="hybridMultilevel"/>
    <w:tmpl w:val="2BB8752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5521211"/>
    <w:multiLevelType w:val="hybridMultilevel"/>
    <w:tmpl w:val="79644C5E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69D3844"/>
    <w:multiLevelType w:val="hybridMultilevel"/>
    <w:tmpl w:val="01D8FB4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1A916DB9"/>
    <w:multiLevelType w:val="hybridMultilevel"/>
    <w:tmpl w:val="59544842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1F0D0016"/>
    <w:multiLevelType w:val="hybridMultilevel"/>
    <w:tmpl w:val="3016397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08F3E82"/>
    <w:multiLevelType w:val="hybridMultilevel"/>
    <w:tmpl w:val="A058EB8C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281D0FD0"/>
    <w:multiLevelType w:val="hybridMultilevel"/>
    <w:tmpl w:val="B896F9A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2A2A40A5"/>
    <w:multiLevelType w:val="hybridMultilevel"/>
    <w:tmpl w:val="59EAC8E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9" w15:restartNumberingAfterBreak="0">
    <w:nsid w:val="787040D7"/>
    <w:multiLevelType w:val="hybridMultilevel"/>
    <w:tmpl w:val="5318559A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7AA5571C"/>
    <w:multiLevelType w:val="multilevel"/>
    <w:tmpl w:val="490C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58184148">
    <w:abstractNumId w:val="10"/>
  </w:num>
  <w:num w:numId="2" w16cid:durableId="1197238985">
    <w:abstractNumId w:val="2"/>
  </w:num>
  <w:num w:numId="3" w16cid:durableId="955327810">
    <w:abstractNumId w:val="6"/>
  </w:num>
  <w:num w:numId="4" w16cid:durableId="745341516">
    <w:abstractNumId w:val="5"/>
  </w:num>
  <w:num w:numId="5" w16cid:durableId="233050264">
    <w:abstractNumId w:val="0"/>
  </w:num>
  <w:num w:numId="6" w16cid:durableId="305428072">
    <w:abstractNumId w:val="1"/>
  </w:num>
  <w:num w:numId="7" w16cid:durableId="146628983">
    <w:abstractNumId w:val="3"/>
  </w:num>
  <w:num w:numId="8" w16cid:durableId="891699500">
    <w:abstractNumId w:val="9"/>
  </w:num>
  <w:num w:numId="9" w16cid:durableId="737554930">
    <w:abstractNumId w:val="7"/>
  </w:num>
  <w:num w:numId="10" w16cid:durableId="239212936">
    <w:abstractNumId w:val="8"/>
  </w:num>
  <w:num w:numId="11" w16cid:durableId="88483048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mi Weight">
    <w15:presenceInfo w15:providerId="AD" w15:userId="S::camimwei@byu.edu::3960ce8e-ab41-45ac-a7ce-6d6232b63d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E4E"/>
    <w:rsid w:val="0001191B"/>
    <w:rsid w:val="00026666"/>
    <w:rsid w:val="000352EE"/>
    <w:rsid w:val="00037897"/>
    <w:rsid w:val="00051C6B"/>
    <w:rsid w:val="00061FF5"/>
    <w:rsid w:val="00064C5B"/>
    <w:rsid w:val="000B6831"/>
    <w:rsid w:val="000C0BDD"/>
    <w:rsid w:val="00100EDA"/>
    <w:rsid w:val="00106428"/>
    <w:rsid w:val="00137386"/>
    <w:rsid w:val="00146965"/>
    <w:rsid w:val="0015668E"/>
    <w:rsid w:val="00177670"/>
    <w:rsid w:val="00184C03"/>
    <w:rsid w:val="001B38D2"/>
    <w:rsid w:val="001C7CB7"/>
    <w:rsid w:val="001E066B"/>
    <w:rsid w:val="001E12C3"/>
    <w:rsid w:val="001E38EA"/>
    <w:rsid w:val="002124B2"/>
    <w:rsid w:val="002430C1"/>
    <w:rsid w:val="00271AE0"/>
    <w:rsid w:val="0027666B"/>
    <w:rsid w:val="00286BD1"/>
    <w:rsid w:val="002A05AB"/>
    <w:rsid w:val="002F27BB"/>
    <w:rsid w:val="003041DA"/>
    <w:rsid w:val="00306538"/>
    <w:rsid w:val="00314C01"/>
    <w:rsid w:val="0031650A"/>
    <w:rsid w:val="00317AE7"/>
    <w:rsid w:val="00321C4B"/>
    <w:rsid w:val="0037138D"/>
    <w:rsid w:val="00394816"/>
    <w:rsid w:val="0039537B"/>
    <w:rsid w:val="00395B79"/>
    <w:rsid w:val="003C09B1"/>
    <w:rsid w:val="003C57AC"/>
    <w:rsid w:val="00405835"/>
    <w:rsid w:val="00420EF8"/>
    <w:rsid w:val="00445BDF"/>
    <w:rsid w:val="00466311"/>
    <w:rsid w:val="00466588"/>
    <w:rsid w:val="00466BB0"/>
    <w:rsid w:val="004B5FB3"/>
    <w:rsid w:val="004C43C3"/>
    <w:rsid w:val="004D1C00"/>
    <w:rsid w:val="004D22CA"/>
    <w:rsid w:val="004D2F3C"/>
    <w:rsid w:val="004E4827"/>
    <w:rsid w:val="00506D98"/>
    <w:rsid w:val="00520274"/>
    <w:rsid w:val="0052521A"/>
    <w:rsid w:val="0057585B"/>
    <w:rsid w:val="005910A2"/>
    <w:rsid w:val="005D05B1"/>
    <w:rsid w:val="005D1B01"/>
    <w:rsid w:val="005E616C"/>
    <w:rsid w:val="005E7617"/>
    <w:rsid w:val="005F5E4E"/>
    <w:rsid w:val="00624DD7"/>
    <w:rsid w:val="006372F5"/>
    <w:rsid w:val="00637AD0"/>
    <w:rsid w:val="006821EB"/>
    <w:rsid w:val="00691314"/>
    <w:rsid w:val="00692BEB"/>
    <w:rsid w:val="0069562C"/>
    <w:rsid w:val="006A22AB"/>
    <w:rsid w:val="006A3DDC"/>
    <w:rsid w:val="006D5769"/>
    <w:rsid w:val="00710597"/>
    <w:rsid w:val="00717838"/>
    <w:rsid w:val="00724959"/>
    <w:rsid w:val="00753F0A"/>
    <w:rsid w:val="00783242"/>
    <w:rsid w:val="0079422B"/>
    <w:rsid w:val="007A2695"/>
    <w:rsid w:val="007A4A98"/>
    <w:rsid w:val="007C48CA"/>
    <w:rsid w:val="00816166"/>
    <w:rsid w:val="0082335E"/>
    <w:rsid w:val="00827FD3"/>
    <w:rsid w:val="008365D2"/>
    <w:rsid w:val="00851753"/>
    <w:rsid w:val="008E33E1"/>
    <w:rsid w:val="008E6175"/>
    <w:rsid w:val="008E700E"/>
    <w:rsid w:val="008F0C73"/>
    <w:rsid w:val="008F169F"/>
    <w:rsid w:val="008F3249"/>
    <w:rsid w:val="0090334E"/>
    <w:rsid w:val="00934B4D"/>
    <w:rsid w:val="00975877"/>
    <w:rsid w:val="00975923"/>
    <w:rsid w:val="009A73D6"/>
    <w:rsid w:val="009B609F"/>
    <w:rsid w:val="009E5FCA"/>
    <w:rsid w:val="00A0320B"/>
    <w:rsid w:val="00A0362B"/>
    <w:rsid w:val="00A0468D"/>
    <w:rsid w:val="00A278F3"/>
    <w:rsid w:val="00A614A5"/>
    <w:rsid w:val="00A66264"/>
    <w:rsid w:val="00A70198"/>
    <w:rsid w:val="00A93BA6"/>
    <w:rsid w:val="00AA1F4A"/>
    <w:rsid w:val="00AB0DA4"/>
    <w:rsid w:val="00AC03FA"/>
    <w:rsid w:val="00AD027A"/>
    <w:rsid w:val="00AD461E"/>
    <w:rsid w:val="00AD7C63"/>
    <w:rsid w:val="00AE311F"/>
    <w:rsid w:val="00B1290C"/>
    <w:rsid w:val="00B37112"/>
    <w:rsid w:val="00B43EAB"/>
    <w:rsid w:val="00B57FCF"/>
    <w:rsid w:val="00B9446F"/>
    <w:rsid w:val="00BA0D87"/>
    <w:rsid w:val="00BA604C"/>
    <w:rsid w:val="00BB7F2C"/>
    <w:rsid w:val="00BC5C83"/>
    <w:rsid w:val="00BE38E0"/>
    <w:rsid w:val="00C17225"/>
    <w:rsid w:val="00C2304A"/>
    <w:rsid w:val="00C444C3"/>
    <w:rsid w:val="00C44750"/>
    <w:rsid w:val="00C74571"/>
    <w:rsid w:val="00C83C6E"/>
    <w:rsid w:val="00C85765"/>
    <w:rsid w:val="00CA17EB"/>
    <w:rsid w:val="00CB360C"/>
    <w:rsid w:val="00CC48D2"/>
    <w:rsid w:val="00CC5460"/>
    <w:rsid w:val="00CE3557"/>
    <w:rsid w:val="00D00875"/>
    <w:rsid w:val="00D3328A"/>
    <w:rsid w:val="00D36D22"/>
    <w:rsid w:val="00D44A42"/>
    <w:rsid w:val="00D47FF6"/>
    <w:rsid w:val="00D57C16"/>
    <w:rsid w:val="00D706B3"/>
    <w:rsid w:val="00D72BE5"/>
    <w:rsid w:val="00D73B2D"/>
    <w:rsid w:val="00D9654F"/>
    <w:rsid w:val="00DA321C"/>
    <w:rsid w:val="00DA47A4"/>
    <w:rsid w:val="00DF08EC"/>
    <w:rsid w:val="00E16370"/>
    <w:rsid w:val="00E26B85"/>
    <w:rsid w:val="00E329D7"/>
    <w:rsid w:val="00E361D6"/>
    <w:rsid w:val="00E42404"/>
    <w:rsid w:val="00E74436"/>
    <w:rsid w:val="00E81535"/>
    <w:rsid w:val="00E96CD5"/>
    <w:rsid w:val="00EB0A79"/>
    <w:rsid w:val="00ED163A"/>
    <w:rsid w:val="00F04A78"/>
    <w:rsid w:val="00F14443"/>
    <w:rsid w:val="00F154C5"/>
    <w:rsid w:val="00F16ED1"/>
    <w:rsid w:val="00F225C2"/>
    <w:rsid w:val="00F3379D"/>
    <w:rsid w:val="00F57758"/>
    <w:rsid w:val="00F609AA"/>
    <w:rsid w:val="00F81BD2"/>
    <w:rsid w:val="00F85D62"/>
    <w:rsid w:val="00FA43F5"/>
    <w:rsid w:val="00FC3670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37F"/>
  <w15:docId w15:val="{14BD6E37-EA32-4D30-A861-7E01D4C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4E4827"/>
    <w:pPr>
      <w:pBdr>
        <w:bottom w:val="single" w:sz="12" w:space="1" w:color="auto"/>
      </w:pBdr>
      <w:tabs>
        <w:tab w:val="right" w:pos="10800"/>
      </w:tabs>
      <w:spacing w:before="240" w:after="60"/>
      <w:ind w:hanging="29"/>
      <w:outlineLvl w:val="0"/>
    </w:pPr>
    <w:rPr>
      <w:b/>
      <w:spacing w:val="-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27"/>
    <w:rPr>
      <w:b/>
      <w:spacing w:val="-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5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4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642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2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6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668E"/>
  </w:style>
  <w:style w:type="character" w:customStyle="1" w:styleId="CommentTextChar">
    <w:name w:val="Comment Text Char"/>
    <w:basedOn w:val="DefaultParagraphFont"/>
    <w:link w:val="CommentText"/>
    <w:uiPriority w:val="99"/>
    <w:rsid w:val="001566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68E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83C6E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E96CD5"/>
  </w:style>
  <w:style w:type="paragraph" w:styleId="NormalWeb">
    <w:name w:val="Normal (Web)"/>
    <w:basedOn w:val="Normal"/>
    <w:uiPriority w:val="99"/>
    <w:semiHidden/>
    <w:unhideWhenUsed/>
    <w:rsid w:val="00A278F3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 Advisement</dc:creator>
  <cp:lastModifiedBy>Cami Weight</cp:lastModifiedBy>
  <cp:revision>134</cp:revision>
  <cp:lastPrinted>2018-04-23T16:43:00Z</cp:lastPrinted>
  <dcterms:created xsi:type="dcterms:W3CDTF">2022-11-09T05:29:00Z</dcterms:created>
  <dcterms:modified xsi:type="dcterms:W3CDTF">2023-10-12T19:02:00Z</dcterms:modified>
</cp:coreProperties>
</file>